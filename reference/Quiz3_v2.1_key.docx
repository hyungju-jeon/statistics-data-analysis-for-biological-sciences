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BBE2" w14:textId="363191F4" w:rsidR="00B82754" w:rsidRDefault="00020B5A">
      <w:r>
        <w:t xml:space="preserve">0. </w:t>
      </w:r>
      <w:r w:rsidR="00B35B84">
        <w:t>Name:</w:t>
      </w:r>
    </w:p>
    <w:p w14:paraId="31512E1B" w14:textId="77777777" w:rsidR="00B35B84" w:rsidRDefault="00B35B84"/>
    <w:p w14:paraId="0754FDA2" w14:textId="591997F2" w:rsidR="009C3BBA" w:rsidRDefault="00020B5A" w:rsidP="009C3BBA">
      <w:pPr>
        <w:pStyle w:val="ListParagraph"/>
        <w:numPr>
          <w:ilvl w:val="0"/>
          <w:numId w:val="3"/>
        </w:numPr>
      </w:pPr>
      <w:r>
        <w:t xml:space="preserve">What is the working definition of </w:t>
      </w:r>
      <w:r w:rsidR="009C3BBA">
        <w:t>“</w:t>
      </w:r>
      <w:r w:rsidRPr="009C3BBA">
        <w:rPr>
          <w:b/>
        </w:rPr>
        <w:t>probability</w:t>
      </w:r>
      <w:r w:rsidR="009C3BBA" w:rsidRPr="009C3BBA">
        <w:rPr>
          <w:b/>
        </w:rPr>
        <w:t>”</w:t>
      </w:r>
      <w:r w:rsidR="00AA29E2">
        <w:t xml:space="preserve"> in BIO 211</w:t>
      </w:r>
      <w:r>
        <w:t>?</w:t>
      </w:r>
    </w:p>
    <w:p w14:paraId="394F0E25" w14:textId="441ED394" w:rsidR="009C3BBA" w:rsidRDefault="002379D8" w:rsidP="009C3BBA">
      <w:pPr>
        <w:pStyle w:val="ListParagraph"/>
        <w:numPr>
          <w:ilvl w:val="1"/>
          <w:numId w:val="3"/>
        </w:numPr>
      </w:pPr>
      <w:r>
        <w:t>Distributing equally likely belief to the unknown variations of counterfactuals</w:t>
      </w:r>
    </w:p>
    <w:p w14:paraId="3C0544C1" w14:textId="442AD636" w:rsidR="009C3BBA" w:rsidRDefault="009C3BBA" w:rsidP="00AA29E2">
      <w:pPr>
        <w:pStyle w:val="ListParagraph"/>
        <w:numPr>
          <w:ilvl w:val="1"/>
          <w:numId w:val="3"/>
        </w:numPr>
      </w:pPr>
      <w:r>
        <w:t>T</w:t>
      </w:r>
      <w:r w:rsidR="00AA29E2">
        <w:t>he appearance of truth</w:t>
      </w:r>
      <w:r w:rsidRPr="009C3BBA">
        <w:t xml:space="preserve"> a statement or event bears i</w:t>
      </w:r>
      <w:r w:rsidR="00AA29E2">
        <w:t>n the light of present evidence</w:t>
      </w:r>
    </w:p>
    <w:p w14:paraId="3A68A14C" w14:textId="338A8DF1" w:rsidR="0039065B" w:rsidRPr="0039065B" w:rsidRDefault="0039065B" w:rsidP="0039065B">
      <w:pPr>
        <w:pStyle w:val="ListParagraph"/>
        <w:numPr>
          <w:ilvl w:val="1"/>
          <w:numId w:val="3"/>
        </w:numPr>
        <w:rPr>
          <w:color w:val="FF0000"/>
        </w:rPr>
      </w:pPr>
      <w:r w:rsidRPr="0039065B">
        <w:rPr>
          <w:color w:val="FF0000"/>
        </w:rPr>
        <w:t>The proportion of times an event occurs when the experiment is repeated independently, indefinitely</w:t>
      </w:r>
    </w:p>
    <w:p w14:paraId="6EFFBF04" w14:textId="6712FE13" w:rsidR="002379D8" w:rsidRDefault="00AA29E2" w:rsidP="002379D8">
      <w:pPr>
        <w:pStyle w:val="ListParagraph"/>
        <w:keepNext/>
        <w:numPr>
          <w:ilvl w:val="1"/>
          <w:numId w:val="3"/>
        </w:numPr>
      </w:pPr>
      <w:r>
        <w:t xml:space="preserve">A number measuring deviation from expectation in future </w:t>
      </w:r>
      <w:r w:rsidR="002379D8">
        <w:t>experimental outcome</w:t>
      </w:r>
    </w:p>
    <w:p w14:paraId="5EAA1DAE" w14:textId="1290D7E8" w:rsidR="00632E92" w:rsidRDefault="00632E92" w:rsidP="00632E92">
      <w:pPr>
        <w:pStyle w:val="ListParagraph"/>
        <w:numPr>
          <w:ilvl w:val="1"/>
          <w:numId w:val="3"/>
        </w:numPr>
      </w:pPr>
      <w:r w:rsidRPr="009C3BBA">
        <w:t xml:space="preserve">Chance, hap, or luck, regarded as a cause of events and changes in </w:t>
      </w:r>
      <w:r>
        <w:t>people’s</w:t>
      </w:r>
      <w:r w:rsidRPr="009C3BBA">
        <w:t xml:space="preserve"> affairs</w:t>
      </w:r>
    </w:p>
    <w:p w14:paraId="1056318C" w14:textId="79F2C520" w:rsidR="00AA29E2" w:rsidRDefault="002379D8" w:rsidP="002379D8">
      <w:pPr>
        <w:pStyle w:val="Caption"/>
        <w:jc w:val="center"/>
      </w:pPr>
      <w:r>
        <w:br/>
      </w:r>
      <w:r w:rsidR="00045FDA">
        <w:rPr>
          <w:noProof/>
        </w:rPr>
        <w:drawing>
          <wp:inline distT="0" distB="0" distL="0" distR="0" wp14:anchorId="6B7680C7" wp14:editId="2E230964">
            <wp:extent cx="36703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n-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759C7">
        <w:t xml:space="preserve">Figure </w:t>
      </w:r>
      <w:r w:rsidR="00152083">
        <w:fldChar w:fldCharType="begin"/>
      </w:r>
      <w:r w:rsidR="00152083">
        <w:instrText xml:space="preserve"> </w:instrText>
      </w:r>
      <w:r w:rsidR="00152083">
        <w:instrText xml:space="preserve">SEQ Figure \* ARABIC </w:instrText>
      </w:r>
      <w:r w:rsidR="00152083">
        <w:fldChar w:fldCharType="separate"/>
      </w:r>
      <w:r w:rsidR="00315F0E">
        <w:rPr>
          <w:noProof/>
        </w:rPr>
        <w:t>1</w:t>
      </w:r>
      <w:r w:rsidR="00152083">
        <w:rPr>
          <w:noProof/>
        </w:rPr>
        <w:fldChar w:fldCharType="end"/>
      </w:r>
      <w:r w:rsidR="004759C7">
        <w:t xml:space="preserve">: </w:t>
      </w:r>
      <w:r w:rsidR="004759C7" w:rsidRPr="002D103F">
        <w:t>Answer Questions 2</w:t>
      </w:r>
      <w:r w:rsidR="004759C7">
        <w:t>, 3</w:t>
      </w:r>
      <w:r w:rsidR="004759C7" w:rsidRPr="002D103F">
        <w:t xml:space="preserve"> &amp; </w:t>
      </w:r>
      <w:r w:rsidR="004759C7">
        <w:t>4</w:t>
      </w:r>
      <w:r w:rsidR="004759C7" w:rsidRPr="002D103F">
        <w:t xml:space="preserve"> using </w:t>
      </w:r>
      <w:r w:rsidR="004759C7">
        <w:t>this</w:t>
      </w:r>
      <w:r w:rsidR="004759C7" w:rsidRPr="002D103F">
        <w:t xml:space="preserve"> Venn diagram which depicts 4 events A, B, C, as circles</w:t>
      </w:r>
      <w:r w:rsidR="00045FDA">
        <w:t>, and D as shaded area</w:t>
      </w:r>
      <w:r w:rsidR="004759C7" w:rsidRPr="002D103F">
        <w:t>.</w:t>
      </w:r>
      <w:r w:rsidR="00B618FA">
        <w:t xml:space="preserve"> </w:t>
      </w:r>
      <w:r w:rsidR="00B87A34">
        <w:t>Hint: r</w:t>
      </w:r>
      <w:r w:rsidR="00B618FA">
        <w:t>ecall that each event represents a set of possible outcomes (e.g. A = {HH, HT, TH} = “at least one head”). For t</w:t>
      </w:r>
      <w:r w:rsidR="00B87A34">
        <w:t xml:space="preserve">he most general interpretation, think of each area in the Venn diagram as </w:t>
      </w:r>
      <w:r w:rsidR="00B44B1E">
        <w:t>having at least one unique observation</w:t>
      </w:r>
      <w:r w:rsidR="00B87A34">
        <w:t>.</w:t>
      </w:r>
    </w:p>
    <w:p w14:paraId="6E64A6CE" w14:textId="34E660FE" w:rsidR="003A1A04" w:rsidRDefault="003A1A04" w:rsidP="001A78AB">
      <w:pPr>
        <w:pStyle w:val="ListParagraph"/>
        <w:numPr>
          <w:ilvl w:val="0"/>
          <w:numId w:val="3"/>
        </w:numPr>
      </w:pPr>
      <w:r>
        <w:t xml:space="preserve">Suppose the Venn diagram represents randomly measured neuron from a rodent. Each subset represents a </w:t>
      </w:r>
      <w:r w:rsidR="00C92B7A">
        <w:t xml:space="preserve">measured </w:t>
      </w:r>
      <w:r>
        <w:t>characteristic of a neur</w:t>
      </w:r>
      <w:r w:rsidR="00C92B7A">
        <w:t xml:space="preserve">on. </w:t>
      </w:r>
      <w:r w:rsidR="00C92B7A" w:rsidRPr="00C92B7A">
        <w:rPr>
          <w:b/>
        </w:rPr>
        <w:t>A</w:t>
      </w:r>
      <w:r w:rsidR="00C92B7A">
        <w:t>:</w:t>
      </w:r>
      <w:r>
        <w:t xml:space="preserve"> bursting, </w:t>
      </w:r>
      <w:r w:rsidR="00C92B7A" w:rsidRPr="00C92B7A">
        <w:rPr>
          <w:b/>
        </w:rPr>
        <w:t>B</w:t>
      </w:r>
      <w:r w:rsidR="00C92B7A">
        <w:t xml:space="preserve">: rebound spiking, </w:t>
      </w:r>
      <w:r w:rsidR="00C92B7A" w:rsidRPr="00C92B7A">
        <w:rPr>
          <w:b/>
        </w:rPr>
        <w:t>C</w:t>
      </w:r>
      <w:r w:rsidR="00C92B7A">
        <w:t xml:space="preserve"> tonic, and </w:t>
      </w:r>
      <w:r w:rsidR="00C92B7A" w:rsidRPr="00C92B7A">
        <w:rPr>
          <w:b/>
        </w:rPr>
        <w:t>D</w:t>
      </w:r>
      <w:r w:rsidR="00C92B7A">
        <w:t xml:space="preserve">: resonating. Which of the following statement is </w:t>
      </w:r>
      <w:r w:rsidR="00C92B7A" w:rsidRPr="00C92B7A">
        <w:rPr>
          <w:b/>
        </w:rPr>
        <w:t>ALWAYS TRUE</w:t>
      </w:r>
      <w:r w:rsidR="00C92B7A">
        <w:t>?</w:t>
      </w:r>
    </w:p>
    <w:p w14:paraId="6089CA49" w14:textId="742D77DD" w:rsidR="00C92B7A" w:rsidRDefault="00C92B7A" w:rsidP="00C92B7A">
      <w:pPr>
        <w:pStyle w:val="ListParagraph"/>
        <w:numPr>
          <w:ilvl w:val="1"/>
          <w:numId w:val="3"/>
        </w:numPr>
      </w:pPr>
      <w:r>
        <w:t>Tonic neurons are also resonating.</w:t>
      </w:r>
    </w:p>
    <w:p w14:paraId="0F5C4E1A" w14:textId="6E681F2B" w:rsidR="00045FDA" w:rsidRPr="00045FDA" w:rsidRDefault="00045FDA" w:rsidP="00045FDA">
      <w:pPr>
        <w:pStyle w:val="ListParagraph"/>
        <w:numPr>
          <w:ilvl w:val="2"/>
          <w:numId w:val="3"/>
        </w:numPr>
        <w:rPr>
          <w:color w:val="0070C0"/>
        </w:rPr>
      </w:pPr>
      <w:r w:rsidRPr="00045FDA">
        <w:rPr>
          <w:color w:val="0070C0"/>
        </w:rPr>
        <w:t>Incorrect. Tonic neurons are within C, and only a subset of them are also resonating.</w:t>
      </w:r>
    </w:p>
    <w:p w14:paraId="18A72BE0" w14:textId="2B80A863" w:rsidR="00C92B7A" w:rsidRDefault="00C92B7A" w:rsidP="00C92B7A">
      <w:pPr>
        <w:pStyle w:val="ListParagraph"/>
        <w:numPr>
          <w:ilvl w:val="1"/>
          <w:numId w:val="3"/>
        </w:numPr>
      </w:pPr>
      <w:r>
        <w:t>Pr[ bursting and tonic ] = 1</w:t>
      </w:r>
    </w:p>
    <w:p w14:paraId="01C8A9DF" w14:textId="3455355E" w:rsidR="00045FDA" w:rsidRPr="00045FDA" w:rsidRDefault="00045FDA" w:rsidP="00045FDA">
      <w:pPr>
        <w:pStyle w:val="ListParagraph"/>
        <w:numPr>
          <w:ilvl w:val="2"/>
          <w:numId w:val="3"/>
        </w:numPr>
        <w:rPr>
          <w:color w:val="0070C0"/>
        </w:rPr>
      </w:pPr>
      <w:r w:rsidRPr="00045FDA">
        <w:rPr>
          <w:color w:val="0070C0"/>
        </w:rPr>
        <w:t xml:space="preserve">Incorrect. There are plenty of events that are not covered by bursting and tonic. In fact, </w:t>
      </w:r>
      <w:r>
        <w:rPr>
          <w:color w:val="0070C0"/>
        </w:rPr>
        <w:t>it is impossible to be</w:t>
      </w:r>
      <w:r w:rsidRPr="00045FDA">
        <w:rPr>
          <w:color w:val="0070C0"/>
        </w:rPr>
        <w:t xml:space="preserve"> </w:t>
      </w:r>
      <w:r>
        <w:rPr>
          <w:color w:val="0070C0"/>
        </w:rPr>
        <w:t xml:space="preserve">both </w:t>
      </w:r>
      <w:r w:rsidRPr="00045FDA">
        <w:rPr>
          <w:color w:val="0070C0"/>
        </w:rPr>
        <w:t>bursting and tonic</w:t>
      </w:r>
      <w:r>
        <w:rPr>
          <w:color w:val="0070C0"/>
        </w:rPr>
        <w:t xml:space="preserve"> at the same time</w:t>
      </w:r>
      <w:r w:rsidRPr="00045FDA">
        <w:rPr>
          <w:color w:val="0070C0"/>
        </w:rPr>
        <w:t>. Therefore</w:t>
      </w:r>
      <w:r>
        <w:rPr>
          <w:color w:val="0070C0"/>
        </w:rPr>
        <w:t>,</w:t>
      </w:r>
      <w:r w:rsidRPr="00045FDA">
        <w:rPr>
          <w:color w:val="0070C0"/>
        </w:rPr>
        <w:t xml:space="preserve"> the probability should be 0.</w:t>
      </w:r>
    </w:p>
    <w:p w14:paraId="229B2DAE" w14:textId="43ED2CDE" w:rsidR="00C92B7A" w:rsidRPr="00045FDA" w:rsidRDefault="00C92B7A" w:rsidP="00C92B7A">
      <w:pPr>
        <w:pStyle w:val="ListParagraph"/>
        <w:numPr>
          <w:ilvl w:val="1"/>
          <w:numId w:val="3"/>
        </w:numPr>
        <w:rPr>
          <w:color w:val="FF0000"/>
        </w:rPr>
      </w:pPr>
      <w:r w:rsidRPr="00045FDA">
        <w:rPr>
          <w:color w:val="FF0000"/>
        </w:rPr>
        <w:t>Pr[ rebound spiking and tonic ] = Pr[ resonating ]</w:t>
      </w:r>
    </w:p>
    <w:p w14:paraId="7CDF12B1" w14:textId="5D798877" w:rsidR="00045FDA" w:rsidRPr="00961B40" w:rsidRDefault="00961B40" w:rsidP="00045FDA">
      <w:pPr>
        <w:pStyle w:val="ListParagraph"/>
        <w:numPr>
          <w:ilvl w:val="2"/>
          <w:numId w:val="3"/>
        </w:numPr>
        <w:rPr>
          <w:color w:val="0070C0"/>
        </w:rPr>
      </w:pPr>
      <w:r w:rsidRPr="00961B40">
        <w:rPr>
          <w:color w:val="0070C0"/>
        </w:rPr>
        <w:t>Correct! All resonating neurons are rebound spiking and tonic, and vice versa.</w:t>
      </w:r>
    </w:p>
    <w:p w14:paraId="03093E5B" w14:textId="25CC724F" w:rsidR="00C92B7A" w:rsidRDefault="00C92B7A" w:rsidP="00C92B7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961B40">
        <w:rPr>
          <w:color w:val="000000" w:themeColor="text1"/>
        </w:rPr>
        <w:t xml:space="preserve">Pr[ rebound spiking or </w:t>
      </w:r>
      <w:r w:rsidR="00961B40" w:rsidRPr="00961B40">
        <w:rPr>
          <w:color w:val="000000" w:themeColor="text1"/>
        </w:rPr>
        <w:t>tonic</w:t>
      </w:r>
      <w:r w:rsidR="00961B40">
        <w:rPr>
          <w:color w:val="000000" w:themeColor="text1"/>
        </w:rPr>
        <w:t xml:space="preserve"> </w:t>
      </w:r>
      <w:r w:rsidRPr="00961B40">
        <w:rPr>
          <w:color w:val="000000" w:themeColor="text1"/>
        </w:rPr>
        <w:t xml:space="preserve">] = Pr[ </w:t>
      </w:r>
      <w:r w:rsidR="00961B40" w:rsidRPr="00961B40">
        <w:rPr>
          <w:color w:val="000000" w:themeColor="text1"/>
        </w:rPr>
        <w:t xml:space="preserve">resonating </w:t>
      </w:r>
      <w:r w:rsidRPr="00961B40">
        <w:rPr>
          <w:color w:val="000000" w:themeColor="text1"/>
        </w:rPr>
        <w:t>]</w:t>
      </w:r>
    </w:p>
    <w:p w14:paraId="093C7D37" w14:textId="29833723" w:rsidR="00961B40" w:rsidRPr="00961B40" w:rsidRDefault="00961B40" w:rsidP="00961B40">
      <w:pPr>
        <w:pStyle w:val="ListParagraph"/>
        <w:numPr>
          <w:ilvl w:val="2"/>
          <w:numId w:val="3"/>
        </w:numPr>
        <w:rPr>
          <w:color w:val="0070C0"/>
        </w:rPr>
      </w:pPr>
      <w:r w:rsidRPr="00961B40">
        <w:rPr>
          <w:color w:val="0070C0"/>
        </w:rPr>
        <w:t>Incorrect! ‘OR’ makes the set larger, and hence the probability of the union of two sets B and C is on the LHS. Pr[ D ] is less than or equal to that.</w:t>
      </w:r>
    </w:p>
    <w:p w14:paraId="4686C94E" w14:textId="29E71282" w:rsidR="00C92B7A" w:rsidRDefault="00C92B7A" w:rsidP="00C92B7A">
      <w:pPr>
        <w:pStyle w:val="ListParagraph"/>
        <w:numPr>
          <w:ilvl w:val="1"/>
          <w:numId w:val="3"/>
        </w:numPr>
      </w:pPr>
      <w:r>
        <w:t>If a neuron is rebound spiking, it cannot be tonic.</w:t>
      </w:r>
    </w:p>
    <w:p w14:paraId="20BDC212" w14:textId="7F18644B" w:rsidR="00961B40" w:rsidRPr="00961B40" w:rsidRDefault="00961B40" w:rsidP="00961B40">
      <w:pPr>
        <w:pStyle w:val="ListParagraph"/>
        <w:numPr>
          <w:ilvl w:val="2"/>
          <w:numId w:val="3"/>
        </w:numPr>
        <w:rPr>
          <w:color w:val="0070C0"/>
        </w:rPr>
      </w:pPr>
      <w:r w:rsidRPr="00961B40">
        <w:rPr>
          <w:color w:val="0070C0"/>
        </w:rPr>
        <w:t>Incorrect! Any neuron that is resonating is both rebound spiking and tonic at the same time.</w:t>
      </w:r>
    </w:p>
    <w:p w14:paraId="4C623B05" w14:textId="77777777" w:rsidR="003A1A04" w:rsidRDefault="003A1A04" w:rsidP="003A1A04"/>
    <w:p w14:paraId="2A429FB6" w14:textId="325E8016" w:rsidR="001A78AB" w:rsidRDefault="001A78AB" w:rsidP="001A78AB">
      <w:pPr>
        <w:pStyle w:val="ListParagraph"/>
        <w:numPr>
          <w:ilvl w:val="0"/>
          <w:numId w:val="3"/>
        </w:numPr>
      </w:pPr>
      <w:r>
        <w:t xml:space="preserve">Which of the following statements is </w:t>
      </w:r>
      <w:r w:rsidR="00181F53">
        <w:rPr>
          <w:b/>
        </w:rPr>
        <w:t>ALWAYS T</w:t>
      </w:r>
      <w:r w:rsidRPr="001A78AB">
        <w:rPr>
          <w:b/>
        </w:rPr>
        <w:t>RUE</w:t>
      </w:r>
      <w:r>
        <w:t>?</w:t>
      </w:r>
    </w:p>
    <w:p w14:paraId="103BE7D0" w14:textId="7E01AC75" w:rsidR="001A78AB" w:rsidRDefault="001A78AB" w:rsidP="001A78AB">
      <w:pPr>
        <w:pStyle w:val="ListParagraph"/>
        <w:numPr>
          <w:ilvl w:val="1"/>
          <w:numId w:val="3"/>
        </w:numPr>
      </w:pPr>
      <w:r>
        <w:t>Pr[ A and B and C ] = 1</w:t>
      </w:r>
    </w:p>
    <w:p w14:paraId="2141FD4A" w14:textId="6D549731" w:rsidR="00741883" w:rsidRPr="00EE1A03" w:rsidRDefault="00741883" w:rsidP="00741883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EE1A03">
        <w:rPr>
          <w:color w:val="4472C4" w:themeColor="accent5"/>
        </w:rPr>
        <w:t>Incorrect! There cannot be anything that’s A and B and C. Thus its probability is 0, not 1.</w:t>
      </w:r>
    </w:p>
    <w:p w14:paraId="6DD1D61F" w14:textId="61392D75" w:rsidR="00AB0CAE" w:rsidRDefault="00AB0CAE" w:rsidP="00AB0CAE">
      <w:pPr>
        <w:pStyle w:val="ListParagraph"/>
        <w:numPr>
          <w:ilvl w:val="1"/>
          <w:numId w:val="3"/>
        </w:numPr>
        <w:rPr>
          <w:color w:val="FF0000"/>
        </w:rPr>
      </w:pPr>
      <w:r w:rsidRPr="0039065B">
        <w:rPr>
          <w:color w:val="FF0000"/>
        </w:rPr>
        <w:t>Pr[ A or D ] = Pr[ A ] + Pr[ D ]</w:t>
      </w:r>
    </w:p>
    <w:p w14:paraId="6991C8AE" w14:textId="33107104" w:rsidR="00741883" w:rsidRPr="00EE1A03" w:rsidRDefault="00741883" w:rsidP="00741883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EE1A03">
        <w:rPr>
          <w:color w:val="4472C4" w:themeColor="accent5"/>
        </w:rPr>
        <w:t>Correct!</w:t>
      </w:r>
      <w:r w:rsidR="00C62DD0">
        <w:rPr>
          <w:color w:val="4472C4" w:themeColor="accent5"/>
        </w:rPr>
        <w:t xml:space="preserve"> A and D are mutually exclusive so the sum rule applies.</w:t>
      </w:r>
    </w:p>
    <w:p w14:paraId="517D32D8" w14:textId="18CC75F4" w:rsidR="001A78AB" w:rsidRPr="00C62DD0" w:rsidRDefault="001A78AB" w:rsidP="001A78AB">
      <w:pPr>
        <w:pStyle w:val="ListParagraph"/>
        <w:numPr>
          <w:ilvl w:val="1"/>
          <w:numId w:val="3"/>
        </w:numPr>
      </w:pPr>
      <w:r>
        <w:t xml:space="preserve">Pr[ A or B or C ] = Pr[ A ] </w:t>
      </w:r>
      <w:r>
        <w:rPr>
          <w:rFonts w:ascii="Calibri" w:hAnsi="Calibri"/>
        </w:rPr>
        <w:t>· Pr[ B ] · Pr[ C ]</w:t>
      </w:r>
    </w:p>
    <w:p w14:paraId="76D5E0C3" w14:textId="1C96CDFC" w:rsidR="00C62DD0" w:rsidRPr="004305D7" w:rsidRDefault="004305D7" w:rsidP="00C62DD0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4305D7">
        <w:rPr>
          <w:color w:val="4472C4" w:themeColor="accent5"/>
        </w:rPr>
        <w:t>Incorrect! Or corresponds to the sum rule, not the product rule.</w:t>
      </w:r>
    </w:p>
    <w:p w14:paraId="01A9A623" w14:textId="6068EFCC" w:rsidR="001A78AB" w:rsidRDefault="001A78AB" w:rsidP="001A78AB">
      <w:pPr>
        <w:pStyle w:val="ListParagraph"/>
        <w:numPr>
          <w:ilvl w:val="1"/>
          <w:numId w:val="3"/>
        </w:numPr>
      </w:pPr>
      <w:r>
        <w:t>Pr[ C ] = 1 - Pr[A] - Pr[B]</w:t>
      </w:r>
      <w:r w:rsidR="0039065B">
        <w:t xml:space="preserve"> - Pr[D]</w:t>
      </w:r>
    </w:p>
    <w:p w14:paraId="34C4483E" w14:textId="5B6EAAA1" w:rsidR="004305D7" w:rsidRPr="004305D7" w:rsidRDefault="004305D7" w:rsidP="004305D7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4305D7">
        <w:rPr>
          <w:color w:val="4472C4" w:themeColor="accent5"/>
        </w:rPr>
        <w:t>Incorrect! Take a look at the diagram and try again.</w:t>
      </w:r>
    </w:p>
    <w:p w14:paraId="47297E46" w14:textId="77777777" w:rsidR="004305D7" w:rsidRDefault="001A78AB" w:rsidP="001A78AB">
      <w:pPr>
        <w:pStyle w:val="ListParagraph"/>
        <w:numPr>
          <w:ilvl w:val="1"/>
          <w:numId w:val="3"/>
        </w:numPr>
      </w:pPr>
      <w:r>
        <w:t xml:space="preserve">Pr[ A and </w:t>
      </w:r>
      <w:r w:rsidR="001227BC">
        <w:t>B</w:t>
      </w:r>
      <w:r>
        <w:t xml:space="preserve"> ] = Pr[ A ] </w:t>
      </w:r>
      <w:r>
        <w:rPr>
          <w:rFonts w:ascii="Calibri" w:hAnsi="Calibri"/>
        </w:rPr>
        <w:t>·</w:t>
      </w:r>
      <w:r>
        <w:t xml:space="preserve"> Pr[ </w:t>
      </w:r>
      <w:r w:rsidR="001227BC">
        <w:t>B</w:t>
      </w:r>
      <w:r>
        <w:t xml:space="preserve"> ]</w:t>
      </w:r>
    </w:p>
    <w:p w14:paraId="273E612C" w14:textId="3D16CEBE" w:rsidR="00BA1E1E" w:rsidRDefault="004305D7" w:rsidP="004305D7">
      <w:pPr>
        <w:pStyle w:val="ListParagraph"/>
        <w:numPr>
          <w:ilvl w:val="2"/>
          <w:numId w:val="3"/>
        </w:numPr>
      </w:pPr>
      <w:r w:rsidRPr="004305D7">
        <w:rPr>
          <w:color w:val="4472C4" w:themeColor="accent5"/>
        </w:rPr>
        <w:t>Incorrect! There’s no indication that A and B are independent, hence the product rule may not apply blindly.</w:t>
      </w:r>
      <w:r w:rsidR="001A78AB">
        <w:br/>
      </w:r>
    </w:p>
    <w:p w14:paraId="5035DF79" w14:textId="4E13F853" w:rsidR="003E2E37" w:rsidRDefault="003E2E37" w:rsidP="00D51711">
      <w:pPr>
        <w:pStyle w:val="ListParagraph"/>
        <w:numPr>
          <w:ilvl w:val="0"/>
          <w:numId w:val="3"/>
        </w:numPr>
      </w:pPr>
      <w:r>
        <w:t xml:space="preserve">Which of the following statements about probability is </w:t>
      </w:r>
      <w:r w:rsidR="003959C2">
        <w:rPr>
          <w:b/>
        </w:rPr>
        <w:t>NOT NECESSARILY TRUE</w:t>
      </w:r>
      <w:r>
        <w:t>?</w:t>
      </w:r>
    </w:p>
    <w:p w14:paraId="7A9C075E" w14:textId="3FF7F1BA" w:rsidR="007244C1" w:rsidRDefault="007244C1" w:rsidP="003E2E37">
      <w:pPr>
        <w:pStyle w:val="ListParagraph"/>
        <w:numPr>
          <w:ilvl w:val="1"/>
          <w:numId w:val="3"/>
        </w:numPr>
      </w:pPr>
      <w:r>
        <w:t xml:space="preserve">Pr[ A | B ] = P[ B | A ] </w:t>
      </w:r>
      <w:r>
        <w:rPr>
          <w:rFonts w:ascii="Calibri" w:hAnsi="Calibri"/>
        </w:rPr>
        <w:t xml:space="preserve">· </w:t>
      </w:r>
      <w:r>
        <w:t>Pr[ A ] / Pr[ B ] when Pr[ B ] &gt; 0</w:t>
      </w:r>
    </w:p>
    <w:p w14:paraId="2601443D" w14:textId="43155596" w:rsidR="007244C1" w:rsidRPr="00741883" w:rsidRDefault="007244C1" w:rsidP="007244C1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741883">
        <w:rPr>
          <w:color w:val="4472C4" w:themeColor="accent5"/>
        </w:rPr>
        <w:t>Incorrect. This is the Bayes rule!</w:t>
      </w:r>
    </w:p>
    <w:p w14:paraId="2E7B56D8" w14:textId="30BFD3CB" w:rsidR="003E2E37" w:rsidRDefault="00BA5ACB" w:rsidP="003E2E37">
      <w:pPr>
        <w:pStyle w:val="ListParagraph"/>
        <w:numPr>
          <w:ilvl w:val="1"/>
          <w:numId w:val="3"/>
        </w:numPr>
      </w:pPr>
      <w:r>
        <w:t xml:space="preserve">Pr[ A </w:t>
      </w:r>
      <w:r w:rsidR="004759C7">
        <w:t xml:space="preserve">and D </w:t>
      </w:r>
      <w:r>
        <w:t xml:space="preserve">] </w:t>
      </w:r>
      <w:r>
        <w:rPr>
          <w:rFonts w:ascii="Calibri" w:hAnsi="Calibri"/>
        </w:rPr>
        <w:t>≥</w:t>
      </w:r>
      <w:r>
        <w:t xml:space="preserve"> 0</w:t>
      </w:r>
    </w:p>
    <w:p w14:paraId="4A2CE10C" w14:textId="23385F64" w:rsidR="007244C1" w:rsidRPr="00741883" w:rsidRDefault="007244C1" w:rsidP="007244C1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741883">
        <w:rPr>
          <w:color w:val="4472C4" w:themeColor="accent5"/>
        </w:rPr>
        <w:t>Incorrect. Probability of any event is non-negative.</w:t>
      </w:r>
    </w:p>
    <w:p w14:paraId="7E1A22F3" w14:textId="5FF0EFF3" w:rsidR="00EF0957" w:rsidRDefault="003301FB" w:rsidP="003E2E37">
      <w:pPr>
        <w:pStyle w:val="ListParagraph"/>
        <w:numPr>
          <w:ilvl w:val="1"/>
          <w:numId w:val="3"/>
        </w:numPr>
        <w:rPr>
          <w:color w:val="FF0000"/>
        </w:rPr>
      </w:pPr>
      <w:r w:rsidRPr="007244C1">
        <w:rPr>
          <w:color w:val="FF0000"/>
        </w:rPr>
        <w:t xml:space="preserve">Pr[ A and </w:t>
      </w:r>
      <w:r w:rsidR="007244C1">
        <w:rPr>
          <w:color w:val="FF0000"/>
        </w:rPr>
        <w:t>B</w:t>
      </w:r>
      <w:r w:rsidRPr="007244C1">
        <w:rPr>
          <w:color w:val="FF0000"/>
        </w:rPr>
        <w:t xml:space="preserve"> ] = Pr[ A ] </w:t>
      </w:r>
      <w:r w:rsidR="00BA5ACB" w:rsidRPr="007244C1">
        <w:rPr>
          <w:rFonts w:ascii="Calibri" w:hAnsi="Calibri"/>
          <w:color w:val="FF0000"/>
        </w:rPr>
        <w:t xml:space="preserve">· </w:t>
      </w:r>
      <w:r w:rsidR="00BA5ACB" w:rsidRPr="007244C1">
        <w:rPr>
          <w:color w:val="FF0000"/>
        </w:rPr>
        <w:t xml:space="preserve">Pr[ </w:t>
      </w:r>
      <w:r w:rsidR="007244C1">
        <w:rPr>
          <w:color w:val="FF0000"/>
        </w:rPr>
        <w:t>B</w:t>
      </w:r>
      <w:r w:rsidR="00BA5ACB" w:rsidRPr="007244C1">
        <w:rPr>
          <w:color w:val="FF0000"/>
        </w:rPr>
        <w:t xml:space="preserve"> ]</w:t>
      </w:r>
    </w:p>
    <w:p w14:paraId="39322175" w14:textId="7CA7255D" w:rsidR="00045FDA" w:rsidRPr="00045FDA" w:rsidRDefault="00045FDA" w:rsidP="00045FDA">
      <w:pPr>
        <w:pStyle w:val="ListParagraph"/>
        <w:numPr>
          <w:ilvl w:val="2"/>
          <w:numId w:val="3"/>
        </w:numPr>
        <w:rPr>
          <w:color w:val="0070C0"/>
        </w:rPr>
      </w:pPr>
      <w:r w:rsidRPr="00045FDA">
        <w:rPr>
          <w:color w:val="0070C0"/>
        </w:rPr>
        <w:t>Correct! There’s no way to know if A and B are independent.</w:t>
      </w:r>
    </w:p>
    <w:p w14:paraId="7111611E" w14:textId="44B03D98" w:rsidR="00BA5ACB" w:rsidRDefault="00BA5ACB" w:rsidP="003E2E37">
      <w:pPr>
        <w:pStyle w:val="ListParagraph"/>
        <w:numPr>
          <w:ilvl w:val="1"/>
          <w:numId w:val="3"/>
        </w:numPr>
      </w:pPr>
      <w:r>
        <w:t xml:space="preserve">Pr[ </w:t>
      </w:r>
      <w:r w:rsidR="004759C7">
        <w:t>B and C and D</w:t>
      </w:r>
      <w:r>
        <w:t xml:space="preserve"> ] </w:t>
      </w:r>
      <w:r>
        <w:rPr>
          <w:rFonts w:ascii="Calibri" w:hAnsi="Calibri"/>
        </w:rPr>
        <w:t>≤</w:t>
      </w:r>
      <w:r>
        <w:t xml:space="preserve"> 1</w:t>
      </w:r>
    </w:p>
    <w:p w14:paraId="3837C7E3" w14:textId="78B5A351" w:rsidR="007244C1" w:rsidRPr="00741883" w:rsidRDefault="007244C1" w:rsidP="007244C1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741883">
        <w:rPr>
          <w:color w:val="4472C4" w:themeColor="accent5"/>
        </w:rPr>
        <w:t>Incorrect. Probability of any event is less than equal to 1.</w:t>
      </w:r>
    </w:p>
    <w:p w14:paraId="2B141F80" w14:textId="77777777" w:rsidR="007244C1" w:rsidRDefault="003C7117" w:rsidP="007244C1">
      <w:pPr>
        <w:pStyle w:val="ListParagraph"/>
        <w:numPr>
          <w:ilvl w:val="1"/>
          <w:numId w:val="3"/>
        </w:numPr>
      </w:pPr>
      <w:r>
        <w:t xml:space="preserve">Pr[ </w:t>
      </w:r>
      <w:r w:rsidR="007244C1">
        <w:t>A</w:t>
      </w:r>
      <w:r>
        <w:t xml:space="preserve"> or </w:t>
      </w:r>
      <w:r w:rsidR="003C4698">
        <w:t>D</w:t>
      </w:r>
      <w:r>
        <w:t xml:space="preserve"> ] = Pr[ </w:t>
      </w:r>
      <w:r w:rsidR="007244C1">
        <w:t>A</w:t>
      </w:r>
      <w:r>
        <w:t xml:space="preserve"> ] + Pr[ </w:t>
      </w:r>
      <w:r w:rsidR="003C4698">
        <w:t>D</w:t>
      </w:r>
      <w:r>
        <w:t xml:space="preserve"> ]</w:t>
      </w:r>
    </w:p>
    <w:p w14:paraId="79BFE646" w14:textId="44C6595C" w:rsidR="00B44B1E" w:rsidRPr="001E2A3B" w:rsidRDefault="007244C1" w:rsidP="00B44B1E">
      <w:pPr>
        <w:pStyle w:val="ListParagraph"/>
        <w:numPr>
          <w:ilvl w:val="2"/>
          <w:numId w:val="3"/>
        </w:numPr>
        <w:rPr>
          <w:color w:val="4472C4" w:themeColor="accent5"/>
        </w:rPr>
      </w:pPr>
      <w:r w:rsidRPr="00741883">
        <w:rPr>
          <w:color w:val="4472C4" w:themeColor="accent5"/>
        </w:rPr>
        <w:t>Incorrect. A and D are mutually exclusive, therefore the sum rule applies.</w:t>
      </w:r>
      <w:r w:rsidR="001F0252" w:rsidRPr="00741883">
        <w:rPr>
          <w:color w:val="4472C4" w:themeColor="accent5"/>
        </w:rPr>
        <w:br/>
      </w:r>
    </w:p>
    <w:p w14:paraId="594B61C7" w14:textId="61B18B6C" w:rsidR="008754F2" w:rsidRDefault="00972D38" w:rsidP="00D51711">
      <w:pPr>
        <w:pStyle w:val="ListParagraph"/>
        <w:numPr>
          <w:ilvl w:val="0"/>
          <w:numId w:val="3"/>
        </w:numPr>
      </w:pPr>
      <w:r>
        <w:t xml:space="preserve">How many possible experimental outcomes </w:t>
      </w:r>
      <w:r w:rsidR="00D51711">
        <w:t xml:space="preserve">(sequence of heads and tails) </w:t>
      </w:r>
      <w:r>
        <w:t xml:space="preserve">are there </w:t>
      </w:r>
      <w:r w:rsidR="007B1608">
        <w:t xml:space="preserve">to have </w:t>
      </w:r>
      <w:r w:rsidR="007B1608" w:rsidRPr="007B1608">
        <w:rPr>
          <w:i/>
        </w:rPr>
        <w:t>X</w:t>
      </w:r>
      <w:r w:rsidR="007B1608">
        <w:t xml:space="preserve"> tails </w:t>
      </w:r>
      <w:r>
        <w:t xml:space="preserve">when tossing a </w:t>
      </w:r>
      <w:r w:rsidR="00D51711">
        <w:t xml:space="preserve">slightly biased </w:t>
      </w:r>
      <w:r>
        <w:t xml:space="preserve">coin </w:t>
      </w:r>
      <w:r w:rsidR="00D51711" w:rsidRPr="00D51711">
        <w:rPr>
          <w:i/>
        </w:rPr>
        <w:t>n</w:t>
      </w:r>
      <w:r w:rsidR="00B20821">
        <w:t xml:space="preserve"> times</w:t>
      </w:r>
      <w:r w:rsidR="007B1608">
        <w:t xml:space="preserve"> where the probability of heads is </w:t>
      </w:r>
      <w:r w:rsidR="007B1608" w:rsidRPr="007B1608">
        <w:rPr>
          <w:i/>
        </w:rPr>
        <w:t>p</w:t>
      </w:r>
      <w:r w:rsidR="00B20821">
        <w:t>?</w:t>
      </w:r>
    </w:p>
    <w:p w14:paraId="70EC4EC3" w14:textId="34ACCB5C" w:rsidR="008754F2" w:rsidRPr="007B1608" w:rsidRDefault="007B1608" w:rsidP="007B1608">
      <w:pPr>
        <w:pStyle w:val="ListParagraph"/>
        <w:numPr>
          <w:ilvl w:val="1"/>
          <w:numId w:val="3"/>
        </w:numPr>
      </w:pPr>
      <w:r w:rsidRPr="002E40B1">
        <w:rPr>
          <w:rFonts w:ascii="Calibri" w:hAnsi="Calibri"/>
          <w:i/>
        </w:rPr>
        <w:t>n</w:t>
      </w:r>
      <w:r w:rsidRPr="007B1608">
        <w:rPr>
          <w:rFonts w:ascii="Calibri" w:hAnsi="Calibri"/>
        </w:rPr>
        <w:t>! / ((n – X)! ·</w:t>
      </w:r>
      <w:r>
        <w:rPr>
          <w:rFonts w:ascii="Calibri" w:hAnsi="Calibri"/>
        </w:rPr>
        <w:t xml:space="preserve"> </w:t>
      </w:r>
      <w:r w:rsidRPr="007B1608">
        <w:rPr>
          <w:rFonts w:ascii="Calibri" w:hAnsi="Calibri"/>
        </w:rPr>
        <w:t>X!)</w:t>
      </w:r>
      <w:r>
        <w:rPr>
          <w:rFonts w:ascii="Calibri" w:hAnsi="Calibri"/>
        </w:rPr>
        <w:t xml:space="preserve"> </w:t>
      </w:r>
      <w:r w:rsidR="004F4176" w:rsidRPr="007B1608">
        <w:rPr>
          <w:rFonts w:ascii="Calibri" w:hAnsi="Calibri"/>
        </w:rPr>
        <w:t>· p</w:t>
      </w:r>
      <w:r w:rsidR="004F4176" w:rsidRPr="007B1608">
        <w:rPr>
          <w:rFonts w:ascii="Calibri" w:hAnsi="Calibri"/>
          <w:vertAlign w:val="superscript"/>
        </w:rPr>
        <w:t>X</w:t>
      </w:r>
      <w:r w:rsidR="004F4176" w:rsidRPr="007B1608">
        <w:rPr>
          <w:rFonts w:ascii="Calibri" w:hAnsi="Calibri"/>
        </w:rPr>
        <w:t xml:space="preserve"> · (1-p)</w:t>
      </w:r>
      <w:r w:rsidR="004F4176" w:rsidRPr="007B1608">
        <w:rPr>
          <w:rFonts w:ascii="Calibri" w:hAnsi="Calibri"/>
          <w:vertAlign w:val="superscript"/>
        </w:rPr>
        <w:t xml:space="preserve"> n-X</w:t>
      </w:r>
    </w:p>
    <w:p w14:paraId="39829A5E" w14:textId="3DB15665" w:rsidR="007B1608" w:rsidRPr="00911D01" w:rsidRDefault="007B1608" w:rsidP="008754F2">
      <w:pPr>
        <w:pStyle w:val="ListParagraph"/>
        <w:numPr>
          <w:ilvl w:val="1"/>
          <w:numId w:val="3"/>
        </w:numPr>
        <w:rPr>
          <w:color w:val="FF0000"/>
        </w:rPr>
      </w:pPr>
      <w:r w:rsidRPr="00911D01">
        <w:rPr>
          <w:rFonts w:ascii="Calibri" w:hAnsi="Calibri"/>
          <w:i/>
          <w:color w:val="FF0000"/>
        </w:rPr>
        <w:t>n</w:t>
      </w:r>
      <w:r w:rsidRPr="00911D01">
        <w:rPr>
          <w:rFonts w:ascii="Calibri" w:hAnsi="Calibri"/>
          <w:color w:val="FF0000"/>
        </w:rPr>
        <w:t>! / (X! · (n – X)!)</w:t>
      </w:r>
    </w:p>
    <w:p w14:paraId="0F045E47" w14:textId="36C97F42" w:rsidR="008754F2" w:rsidRDefault="007B1608" w:rsidP="008754F2">
      <w:pPr>
        <w:pStyle w:val="ListParagraph"/>
        <w:numPr>
          <w:ilvl w:val="1"/>
          <w:numId w:val="3"/>
        </w:numPr>
      </w:pPr>
      <w:r>
        <w:rPr>
          <w:rFonts w:ascii="Calibri" w:hAnsi="Calibri"/>
          <w:i/>
        </w:rPr>
        <w:t>(</w:t>
      </w:r>
      <w:r w:rsidR="00C74A04" w:rsidRPr="002E40B1">
        <w:rPr>
          <w:rFonts w:ascii="Calibri" w:hAnsi="Calibri"/>
          <w:i/>
        </w:rPr>
        <w:t>n</w:t>
      </w:r>
      <w:r>
        <w:rPr>
          <w:rFonts w:ascii="Calibri" w:hAnsi="Calibri"/>
          <w:i/>
        </w:rPr>
        <w:t>-X)</w:t>
      </w:r>
      <w:r w:rsidR="00C74A04" w:rsidRPr="007B1608">
        <w:rPr>
          <w:rFonts w:ascii="Calibri" w:hAnsi="Calibri"/>
        </w:rPr>
        <w:t>!</w:t>
      </w:r>
      <w:r>
        <w:rPr>
          <w:rFonts w:ascii="Calibri" w:hAnsi="Calibri"/>
        </w:rPr>
        <w:t xml:space="preserve"> / n!</w:t>
      </w:r>
    </w:p>
    <w:p w14:paraId="288C58D5" w14:textId="53CF632D" w:rsidR="007B1608" w:rsidRPr="007B1608" w:rsidRDefault="007B1608" w:rsidP="008754F2">
      <w:pPr>
        <w:pStyle w:val="ListParagraph"/>
        <w:numPr>
          <w:ilvl w:val="1"/>
          <w:numId w:val="3"/>
        </w:numPr>
      </w:pPr>
      <w:r>
        <w:rPr>
          <w:rFonts w:ascii="Calibri" w:hAnsi="Calibri"/>
        </w:rPr>
        <w:t>2</w:t>
      </w:r>
      <w:r w:rsidRPr="002E40B1">
        <w:rPr>
          <w:rFonts w:ascii="Calibri" w:hAnsi="Calibri"/>
          <w:i/>
          <w:vertAlign w:val="superscript"/>
        </w:rPr>
        <w:t>n</w:t>
      </w:r>
      <w:r>
        <w:rPr>
          <w:rFonts w:ascii="Calibri" w:hAnsi="Calibri"/>
        </w:rPr>
        <w:t xml:space="preserve"> / n!</w:t>
      </w:r>
    </w:p>
    <w:p w14:paraId="254F1EA3" w14:textId="4572CB60" w:rsidR="00D51711" w:rsidRDefault="008754F2" w:rsidP="008754F2">
      <w:pPr>
        <w:pStyle w:val="ListParagraph"/>
        <w:numPr>
          <w:ilvl w:val="1"/>
          <w:numId w:val="3"/>
        </w:numPr>
      </w:pPr>
      <w:r>
        <w:rPr>
          <w:rFonts w:ascii="Calibri" w:hAnsi="Calibri"/>
        </w:rPr>
        <w:t>2</w:t>
      </w:r>
      <w:r w:rsidRPr="002E40B1">
        <w:rPr>
          <w:rFonts w:ascii="Calibri" w:hAnsi="Calibri"/>
          <w:i/>
          <w:vertAlign w:val="superscript"/>
        </w:rPr>
        <w:t>n</w:t>
      </w:r>
      <w:r w:rsidR="00D51711">
        <w:br/>
      </w:r>
      <w:r w:rsidR="000A5B0C">
        <w:br/>
      </w:r>
      <w:r w:rsidR="000A5B0C" w:rsidRPr="000C5DA4">
        <w:rPr>
          <w:color w:val="4472C4" w:themeColor="accent5"/>
        </w:rPr>
        <w:t xml:space="preserve">Incorrect! If there </w:t>
      </w:r>
      <w:r w:rsidR="00045FDA">
        <w:rPr>
          <w:color w:val="4472C4" w:themeColor="accent5"/>
        </w:rPr>
        <w:t>were</w:t>
      </w:r>
      <w:r w:rsidR="000A5B0C" w:rsidRPr="000C5DA4">
        <w:rPr>
          <w:color w:val="4472C4" w:themeColor="accent5"/>
        </w:rPr>
        <w:t xml:space="preserve"> n = 3 coins, how many ways are there to get 1 head and X = 2 tails? HTT, THT, TTH</w:t>
      </w:r>
      <w:r w:rsidR="00045FDA">
        <w:rPr>
          <w:color w:val="4472C4" w:themeColor="accent5"/>
        </w:rPr>
        <w:t>, obviously</w:t>
      </w:r>
      <w:r w:rsidR="000A5B0C" w:rsidRPr="000C5DA4">
        <w:rPr>
          <w:color w:val="4472C4" w:themeColor="accent5"/>
        </w:rPr>
        <w:t xml:space="preserve">. </w:t>
      </w:r>
      <w:r w:rsidR="00045FDA">
        <w:rPr>
          <w:color w:val="4472C4" w:themeColor="accent5"/>
        </w:rPr>
        <w:t>Now, r</w:t>
      </w:r>
      <w:r w:rsidR="000A5B0C" w:rsidRPr="000C5DA4">
        <w:rPr>
          <w:color w:val="4472C4" w:themeColor="accent5"/>
        </w:rPr>
        <w:t>ecall that n! = n</w:t>
      </w:r>
      <w:r w:rsidR="000A5B0C" w:rsidRPr="000C5DA4">
        <w:rPr>
          <w:rFonts w:ascii="Calibri" w:hAnsi="Calibri"/>
          <w:color w:val="4472C4" w:themeColor="accent5"/>
        </w:rPr>
        <w:t>·(n-1)·(n-2)···(1)</w:t>
      </w:r>
      <w:r w:rsidR="000A5B0C" w:rsidRPr="000C5DA4">
        <w:rPr>
          <w:rFonts w:ascii="Calibri" w:hAnsi="Calibri"/>
          <w:color w:val="4472C4" w:themeColor="accent5"/>
        </w:rPr>
        <w:br/>
      </w:r>
      <w:r w:rsidR="000A5B0C" w:rsidRPr="000C5DA4">
        <w:rPr>
          <w:rFonts w:ascii="Calibri" w:hAnsi="Calibri"/>
          <w:color w:val="4472C4" w:themeColor="accent5"/>
        </w:rPr>
        <w:br/>
        <w:t xml:space="preserve">Correct! This is the </w:t>
      </w:r>
      <w:r w:rsidR="000A5B0C" w:rsidRPr="00045FDA">
        <w:rPr>
          <w:rFonts w:ascii="Calibri" w:hAnsi="Calibri"/>
          <w:i/>
          <w:color w:val="4472C4" w:themeColor="accent5"/>
        </w:rPr>
        <w:t>binomial coefficient</w:t>
      </w:r>
      <w:r w:rsidR="000A5B0C" w:rsidRPr="000C5DA4">
        <w:rPr>
          <w:rFonts w:ascii="Calibri" w:hAnsi="Calibri"/>
          <w:color w:val="4472C4" w:themeColor="accent5"/>
        </w:rPr>
        <w:t xml:space="preserve"> for the binomial probability.</w:t>
      </w:r>
      <w:r w:rsidR="000A5B0C">
        <w:br/>
      </w:r>
    </w:p>
    <w:p w14:paraId="7BB10519" w14:textId="2C3F9C02" w:rsidR="00911D01" w:rsidRDefault="00947827" w:rsidP="00911D01">
      <w:pPr>
        <w:pStyle w:val="ListParagraph"/>
        <w:numPr>
          <w:ilvl w:val="0"/>
          <w:numId w:val="3"/>
        </w:numPr>
      </w:pPr>
      <w:r>
        <w:t>In the first hour of a hunting trip, the probability that a</w:t>
      </w:r>
      <w:r w:rsidR="00911D01">
        <w:t>n elite</w:t>
      </w:r>
      <w:r>
        <w:t xml:space="preserve"> pride of lions will encounter a buffalo is </w:t>
      </w:r>
      <w:r w:rsidR="00911D01">
        <w:t>10</w:t>
      </w:r>
      <w:r>
        <w:t xml:space="preserve">%. </w:t>
      </w:r>
      <w:r w:rsidRPr="00B44B1E">
        <w:rPr>
          <w:i/>
        </w:rPr>
        <w:t>If it encounters a buffalo</w:t>
      </w:r>
      <w:r>
        <w:t xml:space="preserve">, the probability that the pride successfully captures it is </w:t>
      </w:r>
      <w:r w:rsidR="00911D01">
        <w:t>99.9</w:t>
      </w:r>
      <w:r>
        <w:t>%</w:t>
      </w:r>
      <w:r w:rsidR="002A0183">
        <w:t>.</w:t>
      </w:r>
      <w:r w:rsidR="00B44B1E">
        <w:t xml:space="preserve"> (Hint: “If” indicates a conditional probability)</w:t>
      </w:r>
      <w:r w:rsidR="002A0183">
        <w:br/>
      </w:r>
      <w:r w:rsidR="00911D01">
        <w:br/>
      </w:r>
      <w:r>
        <w:lastRenderedPageBreak/>
        <w:t xml:space="preserve">What is the probability that the </w:t>
      </w:r>
      <w:r w:rsidR="00B44B1E">
        <w:t xml:space="preserve">lions will go for a </w:t>
      </w:r>
      <w:r>
        <w:t>one-hour hunt for buffalo by a pride of lions will end in a successful capture?</w:t>
      </w:r>
      <w:r w:rsidR="002A0183">
        <w:t xml:space="preserve"> i.e. Pr[ pride</w:t>
      </w:r>
      <w:r w:rsidR="00C43DE3">
        <w:t xml:space="preserve"> goes for a hunting trip</w:t>
      </w:r>
      <w:r w:rsidR="002A0183">
        <w:t xml:space="preserve"> for an hour and captures a buffalo ] =</w:t>
      </w:r>
      <w:r w:rsidR="00911D01" w:rsidRPr="001151F4">
        <w:t xml:space="preserve"> </w:t>
      </w:r>
      <w:r w:rsidR="00911D01" w:rsidRPr="001151F4">
        <w:rPr>
          <w:bCs/>
          <w:color w:val="FF0000"/>
        </w:rPr>
        <w:t>9.99%</w:t>
      </w:r>
      <w:r w:rsidR="002D1806">
        <w:br/>
        <w:t>(Hint: use the Bayes rule)</w:t>
      </w:r>
      <w:r w:rsidR="004C1902">
        <w:br/>
      </w:r>
    </w:p>
    <w:p w14:paraId="2E2C34E7" w14:textId="21FAC40B" w:rsidR="00947827" w:rsidRDefault="00911D01" w:rsidP="00911D01">
      <w:pPr>
        <w:pStyle w:val="ListParagraph"/>
        <w:ind w:left="360"/>
      </w:pPr>
      <w:r w:rsidRPr="000C5DA4">
        <w:rPr>
          <w:color w:val="4472C4" w:themeColor="accent5"/>
        </w:rPr>
        <w:t>Incorrect! Hint: the probability that the pride successfully captures a buffalo it encounters is already a conditional probability.</w:t>
      </w:r>
      <w:r w:rsidR="000A5B0C" w:rsidRPr="000C5DA4">
        <w:rPr>
          <w:color w:val="4472C4" w:themeColor="accent5"/>
        </w:rPr>
        <w:t xml:space="preserve"> Pr[ pride goes for a hunting trip for an hour and captures a buffalo ] = Pr[ encounter a buffalo ] * Pr[ successfully captures | encounters a buffalo ]</w:t>
      </w:r>
      <w:r w:rsidR="00947827">
        <w:br/>
      </w:r>
    </w:p>
    <w:p w14:paraId="2306898D" w14:textId="4D071683" w:rsidR="00CA25B3" w:rsidRDefault="00CA25B3" w:rsidP="00CA25B3">
      <w:pPr>
        <w:pStyle w:val="ListParagraph"/>
        <w:numPr>
          <w:ilvl w:val="0"/>
          <w:numId w:val="3"/>
        </w:numPr>
      </w:pPr>
      <w:r>
        <w:t xml:space="preserve">Out of </w:t>
      </w:r>
      <w:r w:rsidR="001151F4">
        <w:t>10</w:t>
      </w:r>
      <w:r>
        <w:t xml:space="preserve"> surgeries tracked in a study, </w:t>
      </w:r>
      <w:r w:rsidR="00911D01">
        <w:t xml:space="preserve">unfortunately </w:t>
      </w:r>
      <w:r w:rsidR="001151F4">
        <w:t>5</w:t>
      </w:r>
      <w:r>
        <w:t xml:space="preserve"> were followed by surgical site infections.</w:t>
      </w:r>
    </w:p>
    <w:p w14:paraId="0E7051B5" w14:textId="7AA62A81" w:rsidR="00D37E14" w:rsidRDefault="00CA25B3" w:rsidP="00CA25B3">
      <w:pPr>
        <w:pStyle w:val="ListParagraph"/>
        <w:numPr>
          <w:ilvl w:val="1"/>
          <w:numId w:val="3"/>
        </w:numPr>
      </w:pPr>
      <w:r>
        <w:t>Estimate the proportion of surgical site infection</w:t>
      </w:r>
      <w:r w:rsidR="00D37E14">
        <w:t xml:space="preserve"> rate</w:t>
      </w:r>
      <w:r w:rsidR="002D1806">
        <w:t xml:space="preserve"> (per surgery)</w:t>
      </w:r>
      <w:r w:rsidR="00D37E14">
        <w:t>:</w:t>
      </w:r>
      <w:r w:rsidR="00D37E14">
        <w:br/>
      </w:r>
      <w:r w:rsidR="001151F4">
        <w:rPr>
          <w:color w:val="FF0000"/>
        </w:rPr>
        <w:t>0.5</w:t>
      </w:r>
      <w:r w:rsidR="00D37E14">
        <w:br/>
      </w:r>
      <w:r w:rsidR="001151F4">
        <w:br/>
      </w:r>
      <w:r w:rsidR="001151F4" w:rsidRPr="000C5DA4">
        <w:rPr>
          <w:color w:val="4472C4" w:themeColor="accent5"/>
        </w:rPr>
        <w:t>Incorrect! Proportion is in between 0 and 1.</w:t>
      </w:r>
      <w:r w:rsidR="001151F4" w:rsidRPr="000C5DA4">
        <w:rPr>
          <w:color w:val="4472C4" w:themeColor="accent5"/>
        </w:rPr>
        <w:br/>
        <w:t>Correct! It’s the ratio of infections over the total number of surgeries.</w:t>
      </w:r>
      <w:r w:rsidR="00D37E14">
        <w:br/>
      </w:r>
    </w:p>
    <w:p w14:paraId="73B10F21" w14:textId="344C4565" w:rsidR="00D42C12" w:rsidRDefault="00D42C12" w:rsidP="00CA25B3">
      <w:pPr>
        <w:pStyle w:val="ListParagraph"/>
        <w:numPr>
          <w:ilvl w:val="1"/>
          <w:numId w:val="3"/>
        </w:numPr>
      </w:pPr>
      <w:r>
        <w:t>What is the 95% confidence interval</w:t>
      </w:r>
      <w:r w:rsidR="0004777B">
        <w:t xml:space="preserve"> using the Agresti-Co</w:t>
      </w:r>
      <w:r w:rsidR="001151F4">
        <w:t>ull method (formula given below</w:t>
      </w:r>
      <w:r w:rsidR="00FB0037">
        <w:t>,</w:t>
      </w:r>
      <w:r w:rsidR="00516433">
        <w:t xml:space="preserve"> </w:t>
      </w:r>
      <w:r w:rsidR="001151F4">
        <w:t>this</w:t>
      </w:r>
      <w:r w:rsidR="00516433">
        <w:t xml:space="preserve"> is more accurate than the 2SE thumb rule</w:t>
      </w:r>
      <w:r w:rsidR="001151F4">
        <w:t>)</w:t>
      </w:r>
      <w:r w:rsidR="0004777B">
        <w:t>?</w:t>
      </w:r>
      <w:r w:rsidR="001151F4">
        <w:t xml:space="preserve"> Do not use percent and report in </w:t>
      </w:r>
      <w:r w:rsidR="00EE1A03">
        <w:t>“</w:t>
      </w:r>
      <w:r w:rsidR="001151F4">
        <w:t>[0.XXX, 0.XXX]</w:t>
      </w:r>
      <w:r w:rsidR="00EE1A03">
        <w:t>”</w:t>
      </w:r>
      <w:r w:rsidR="001151F4">
        <w:t xml:space="preserve"> format</w:t>
      </w:r>
      <w:r w:rsidR="00EE1A03">
        <w:t xml:space="preserve"> (without the quotes)</w:t>
      </w:r>
      <w:r w:rsidR="001151F4">
        <w:t>.</w:t>
      </w:r>
    </w:p>
    <w:p w14:paraId="0162D598" w14:textId="77777777" w:rsidR="00516433" w:rsidRDefault="00516433" w:rsidP="00516433">
      <w:pPr>
        <w:pStyle w:val="ListParagraph"/>
        <w:ind w:left="1080"/>
      </w:pPr>
    </w:p>
    <w:p w14:paraId="3E205E1A" w14:textId="77777777" w:rsidR="001151F4" w:rsidRDefault="00D42C12" w:rsidP="001151F4">
      <w:pPr>
        <w:ind w:left="720" w:firstLine="360"/>
      </w:pPr>
      <w:r w:rsidRPr="00D42C12">
        <w:rPr>
          <w:noProof/>
          <w:lang w:eastAsia="en-US"/>
        </w:rPr>
        <w:drawing>
          <wp:inline distT="0" distB="0" distL="0" distR="0" wp14:anchorId="0997E8AA" wp14:editId="75098373">
            <wp:extent cx="3023235" cy="34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752" cy="3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42C12">
        <w:rPr>
          <w:noProof/>
          <w:lang w:eastAsia="en-US"/>
        </w:rPr>
        <w:drawing>
          <wp:inline distT="0" distB="0" distL="0" distR="0" wp14:anchorId="11265BA8" wp14:editId="2594349D">
            <wp:extent cx="699135" cy="3041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34" cy="3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20DE" w14:textId="77777777" w:rsidR="001151F4" w:rsidRDefault="001151F4" w:rsidP="001151F4">
      <w:pPr>
        <w:ind w:left="720" w:firstLine="360"/>
        <w:rPr>
          <w:color w:val="FF0000"/>
        </w:rPr>
      </w:pPr>
      <w:r>
        <w:t xml:space="preserve"> </w:t>
      </w:r>
      <w:r w:rsidRPr="001151F4">
        <w:rPr>
          <w:color w:val="FF0000"/>
        </w:rPr>
        <w:t>[0.238, 0.762]</w:t>
      </w:r>
    </w:p>
    <w:p w14:paraId="32CA4669" w14:textId="77777777" w:rsidR="001151F4" w:rsidRDefault="001151F4" w:rsidP="001151F4">
      <w:pPr>
        <w:ind w:left="720" w:firstLine="360"/>
        <w:rPr>
          <w:color w:val="FF0000"/>
        </w:rPr>
      </w:pPr>
    </w:p>
    <w:p w14:paraId="2C1BEEE0" w14:textId="77777777" w:rsidR="00EE1A03" w:rsidRDefault="001151F4" w:rsidP="001151F4">
      <w:pPr>
        <w:ind w:left="720" w:firstLine="360"/>
        <w:rPr>
          <w:color w:val="4472C4" w:themeColor="accent5"/>
        </w:rPr>
      </w:pPr>
      <w:r w:rsidRPr="000C5DA4">
        <w:rPr>
          <w:color w:val="4472C4" w:themeColor="accent5"/>
        </w:rPr>
        <w:t>Incorrect! Use the given equation with n = 10 and X = 5. Use the right format.</w:t>
      </w:r>
    </w:p>
    <w:p w14:paraId="181AC662" w14:textId="012BF541" w:rsidR="00D42C12" w:rsidRPr="000C5DA4" w:rsidRDefault="00EE1A03" w:rsidP="001151F4">
      <w:pPr>
        <w:ind w:left="720" w:firstLine="360"/>
        <w:rPr>
          <w:color w:val="4472C4" w:themeColor="accent5"/>
        </w:rPr>
      </w:pPr>
      <w:r>
        <w:rPr>
          <w:color w:val="4472C4" w:themeColor="accent5"/>
        </w:rPr>
        <w:t>Correct! Note that the confidence interval is quite large due to the small sample size.</w:t>
      </w:r>
      <w:r w:rsidR="00D42C12" w:rsidRPr="000C5DA4">
        <w:rPr>
          <w:color w:val="4472C4" w:themeColor="accent5"/>
        </w:rPr>
        <w:br/>
      </w:r>
    </w:p>
    <w:p w14:paraId="6797C46D" w14:textId="1D94DDAB" w:rsidR="004C1902" w:rsidRDefault="00D37E14" w:rsidP="00CA25B3">
      <w:pPr>
        <w:pStyle w:val="ListParagraph"/>
        <w:numPr>
          <w:ilvl w:val="1"/>
          <w:numId w:val="3"/>
        </w:numPr>
      </w:pPr>
      <w:r>
        <w:t>Assume an underlying probability of infec</w:t>
      </w:r>
      <w:r w:rsidR="00B64B6A">
        <w:t xml:space="preserve">tion p = </w:t>
      </w:r>
      <w:r w:rsidR="001B6C1D">
        <w:t>50</w:t>
      </w:r>
      <w:r>
        <w:t xml:space="preserve">% for each surgery. What is the probability to obtain the </w:t>
      </w:r>
      <w:r w:rsidR="00D42C12">
        <w:t xml:space="preserve">exact </w:t>
      </w:r>
      <w:r>
        <w:t xml:space="preserve">infection rate calculated </w:t>
      </w:r>
      <w:r w:rsidR="00D42C12">
        <w:t xml:space="preserve">in </w:t>
      </w:r>
      <w:r w:rsidR="00516433">
        <w:t>(</w:t>
      </w:r>
      <w:r w:rsidR="00D42C12">
        <w:t>a</w:t>
      </w:r>
      <w:r w:rsidR="000C5DA4">
        <w:t>)?</w:t>
      </w:r>
      <w:r w:rsidR="00EE1A03">
        <w:t xml:space="preserve"> Do not use percent and report in “0.XXX” format (without the quotes).</w:t>
      </w:r>
    </w:p>
    <w:p w14:paraId="5F01A48B" w14:textId="77777777" w:rsidR="000C5DA4" w:rsidRDefault="000C5DA4" w:rsidP="000C5DA4"/>
    <w:p w14:paraId="4654E17D" w14:textId="6F6AEDB0" w:rsidR="000C5DA4" w:rsidRPr="000C5DA4" w:rsidRDefault="001151F4" w:rsidP="000C5DA4">
      <w:pPr>
        <w:pStyle w:val="ListParagraph"/>
        <w:ind w:left="1080"/>
        <w:rPr>
          <w:color w:val="4472C4" w:themeColor="accent5"/>
        </w:rPr>
      </w:pPr>
      <w:r w:rsidRPr="00EE1A03">
        <w:rPr>
          <w:color w:val="4472C4" w:themeColor="accent5"/>
        </w:rPr>
        <w:t xml:space="preserve">(10 choose 5) p^5 (1-p)^5 = 252 </w:t>
      </w:r>
      <w:r w:rsidR="001B6C1D" w:rsidRPr="00EE1A03">
        <w:rPr>
          <w:color w:val="4472C4" w:themeColor="accent5"/>
        </w:rPr>
        <w:t>/ 1024</w:t>
      </w:r>
      <w:r w:rsidRPr="00EE1A03">
        <w:rPr>
          <w:color w:val="4472C4" w:themeColor="accent5"/>
        </w:rPr>
        <w:t xml:space="preserve"> = </w:t>
      </w:r>
      <w:r w:rsidR="001B6C1D" w:rsidRPr="00EE1A03">
        <w:rPr>
          <w:color w:val="4472C4" w:themeColor="accent5"/>
        </w:rPr>
        <w:t>0.246 = 24.6%</w:t>
      </w:r>
      <w:r w:rsidR="00EE1A03" w:rsidRPr="00EE1A03">
        <w:rPr>
          <w:color w:val="4472C4" w:themeColor="accent5"/>
        </w:rPr>
        <w:t xml:space="preserve"> = </w:t>
      </w:r>
      <w:r w:rsidR="00EE1A03">
        <w:rPr>
          <w:color w:val="FF0000"/>
        </w:rPr>
        <w:t>0.246</w:t>
      </w:r>
      <w:r w:rsidR="000C5DA4">
        <w:rPr>
          <w:color w:val="FF0000"/>
        </w:rPr>
        <w:br/>
      </w:r>
      <w:r w:rsidR="000C5DA4">
        <w:rPr>
          <w:color w:val="FF0000"/>
        </w:rPr>
        <w:br/>
      </w:r>
      <w:r w:rsidR="000C5DA4" w:rsidRPr="000C5DA4">
        <w:rPr>
          <w:color w:val="4472C4" w:themeColor="accent5"/>
        </w:rPr>
        <w:t>Correct! The exact probability can be calculated from the binomial probability.</w:t>
      </w:r>
      <w:r w:rsidR="00045FDA">
        <w:rPr>
          <w:color w:val="4472C4" w:themeColor="accent5"/>
        </w:rPr>
        <w:t xml:space="preserve"> Note that this is a fairly high chance, but still far from 100%.</w:t>
      </w:r>
    </w:p>
    <w:p w14:paraId="162E6B9E" w14:textId="1BDD0953" w:rsidR="001151F4" w:rsidRPr="000C5DA4" w:rsidRDefault="000C5DA4" w:rsidP="000C5DA4">
      <w:pPr>
        <w:pStyle w:val="ListParagraph"/>
        <w:ind w:left="1080"/>
        <w:rPr>
          <w:color w:val="4472C4" w:themeColor="accent5"/>
        </w:rPr>
      </w:pPr>
      <w:r w:rsidRPr="000C5DA4">
        <w:rPr>
          <w:color w:val="4472C4" w:themeColor="accent5"/>
        </w:rPr>
        <w:t>Incorrect! Consider each surgery a binomial trial with two outcomes: infection and non-infection. In this imaginary world where each surgery ends up in 50% chance infection, how can you use the binomial probability to get 5 infections out of 10 surgeries?</w:t>
      </w:r>
    </w:p>
    <w:p w14:paraId="49890855" w14:textId="6E336253" w:rsidR="008F2E8F" w:rsidRDefault="008F2E8F">
      <w:r>
        <w:br w:type="page"/>
      </w:r>
    </w:p>
    <w:p w14:paraId="445009C1" w14:textId="77777777" w:rsidR="000C5DA4" w:rsidRDefault="000C5DA4"/>
    <w:p w14:paraId="143C72DF" w14:textId="25A3A8F0" w:rsidR="00FA2541" w:rsidRDefault="00FA2541" w:rsidP="00FA2541">
      <w:pPr>
        <w:pStyle w:val="ListParagraph"/>
        <w:numPr>
          <w:ilvl w:val="0"/>
          <w:numId w:val="3"/>
        </w:numPr>
      </w:pPr>
      <w:r>
        <w:t xml:space="preserve">In </w:t>
      </w:r>
      <w:r w:rsidR="00AA4DA2">
        <w:t>Stony Brook</w:t>
      </w:r>
      <w:r>
        <w:t>, the probability of rain</w:t>
      </w:r>
      <w:r w:rsidR="00AA4DA2">
        <w:t xml:space="preserve"> or snow</w:t>
      </w:r>
      <w:r>
        <w:t xml:space="preserve"> during</w:t>
      </w:r>
      <w:r w:rsidR="00AA4DA2">
        <w:t xml:space="preserve"> a winter day is 25%, for a spring day is 31%</w:t>
      </w:r>
      <w:r>
        <w:t xml:space="preserve">, for a summer day is </w:t>
      </w:r>
      <w:r w:rsidR="00AA4DA2">
        <w:t>31%, and for a fall day is 23%</w:t>
      </w:r>
      <w:r>
        <w:t>. Each of these seasons lasts exactly one quarter of the year.</w:t>
      </w:r>
      <w:r w:rsidR="00AA4DA2">
        <w:t xml:space="preserve"> Answer in proportions </w:t>
      </w:r>
      <w:r w:rsidR="00BB5D44">
        <w:t xml:space="preserve">to two decimals </w:t>
      </w:r>
      <w:bookmarkStart w:id="0" w:name="_GoBack"/>
      <w:bookmarkEnd w:id="0"/>
      <w:r w:rsidR="00AA4DA2">
        <w:t>(0.XX format).</w:t>
      </w:r>
      <w:r>
        <w:br/>
      </w:r>
    </w:p>
    <w:p w14:paraId="6E0F973F" w14:textId="43ACB365" w:rsidR="00FA2541" w:rsidRDefault="00FA2541" w:rsidP="00FA2541">
      <w:pPr>
        <w:pStyle w:val="ListParagraph"/>
        <w:numPr>
          <w:ilvl w:val="1"/>
          <w:numId w:val="3"/>
        </w:numPr>
      </w:pPr>
      <w:r>
        <w:t xml:space="preserve">Pr[ it (a random day) is winter ] = </w:t>
      </w:r>
      <w:r w:rsidRPr="00FA2541">
        <w:rPr>
          <w:color w:val="4472C4" w:themeColor="accent5"/>
        </w:rPr>
        <w:t xml:space="preserve">¼ = </w:t>
      </w:r>
      <w:r w:rsidRPr="00FA2541">
        <w:rPr>
          <w:color w:val="FF0000"/>
        </w:rPr>
        <w:t>0.25</w:t>
      </w:r>
      <w:r>
        <w:br/>
      </w:r>
      <w:r w:rsidR="006B331A">
        <w:br/>
      </w:r>
      <w:r w:rsidR="006B331A" w:rsidRPr="006B331A">
        <w:rPr>
          <w:color w:val="0070C0"/>
        </w:rPr>
        <w:t>Incorrect! What is the probability that a random day of the year happens to be winter?</w:t>
      </w:r>
      <w:r w:rsidR="006B331A">
        <w:br/>
      </w:r>
    </w:p>
    <w:p w14:paraId="74D39F03" w14:textId="23FE053C" w:rsidR="006B331A" w:rsidRDefault="00FA2541" w:rsidP="00FA2541">
      <w:pPr>
        <w:pStyle w:val="ListParagraph"/>
        <w:numPr>
          <w:ilvl w:val="1"/>
          <w:numId w:val="3"/>
        </w:numPr>
      </w:pPr>
      <w:r>
        <w:t>Pr[ it’s raining</w:t>
      </w:r>
      <w:r w:rsidR="00967EEC">
        <w:t xml:space="preserve"> or snowing</w:t>
      </w:r>
      <w:r>
        <w:t xml:space="preserve"> | it’s winter ] = </w:t>
      </w:r>
      <w:r w:rsidRPr="00EC060A">
        <w:rPr>
          <w:color w:val="FF0000"/>
        </w:rPr>
        <w:t>0.</w:t>
      </w:r>
      <w:r w:rsidR="00AA4DA2">
        <w:rPr>
          <w:color w:val="FF0000"/>
        </w:rPr>
        <w:t>25</w:t>
      </w:r>
      <w:r>
        <w:br/>
        <w:t xml:space="preserve">(i.e., what is the probability of rain given a random winter day in </w:t>
      </w:r>
      <w:r w:rsidR="00967EEC">
        <w:t>Stony Brook</w:t>
      </w:r>
      <w:r>
        <w:t>?)</w:t>
      </w:r>
    </w:p>
    <w:p w14:paraId="06E0EC84" w14:textId="77777777" w:rsidR="006B331A" w:rsidRDefault="006B331A" w:rsidP="006B331A"/>
    <w:p w14:paraId="672A3B9A" w14:textId="16BBDDF1" w:rsidR="00FA2541" w:rsidRDefault="006B331A" w:rsidP="006B331A">
      <w:pPr>
        <w:ind w:left="1080"/>
      </w:pPr>
      <w:r w:rsidRPr="006B331A">
        <w:rPr>
          <w:color w:val="0070C0"/>
        </w:rPr>
        <w:t>Incorrect! Read the question carefully. It describes conditional probabilities</w:t>
      </w:r>
      <w:r>
        <w:rPr>
          <w:color w:val="0070C0"/>
        </w:rPr>
        <w:t xml:space="preserve"> of this form</w:t>
      </w:r>
      <w:r w:rsidRPr="006B331A">
        <w:rPr>
          <w:color w:val="0070C0"/>
        </w:rPr>
        <w:t>.</w:t>
      </w:r>
      <w:r w:rsidR="00FA2541">
        <w:br/>
      </w:r>
    </w:p>
    <w:p w14:paraId="5A3D7C8D" w14:textId="210C5CD0" w:rsidR="00FA2541" w:rsidRDefault="00FA2541" w:rsidP="00FA2541">
      <w:pPr>
        <w:pStyle w:val="ListParagraph"/>
        <w:numPr>
          <w:ilvl w:val="1"/>
          <w:numId w:val="3"/>
        </w:numPr>
      </w:pPr>
      <w:r>
        <w:t xml:space="preserve">Pr[ it’s </w:t>
      </w:r>
      <w:r w:rsidR="00967EEC">
        <w:t>raining or snowing</w:t>
      </w:r>
      <w:r w:rsidR="00967EEC">
        <w:t xml:space="preserve"> </w:t>
      </w:r>
      <w:r>
        <w:t xml:space="preserve">] = </w:t>
      </w:r>
      <w:r w:rsidRPr="00FA2541">
        <w:rPr>
          <w:color w:val="4472C4" w:themeColor="accent5"/>
        </w:rPr>
        <w:t>0.</w:t>
      </w:r>
      <w:r w:rsidR="00AA4DA2">
        <w:rPr>
          <w:color w:val="4472C4" w:themeColor="accent5"/>
        </w:rPr>
        <w:t>25</w:t>
      </w:r>
      <w:r w:rsidRPr="00FA2541">
        <w:rPr>
          <w:color w:val="4472C4" w:themeColor="accent5"/>
        </w:rPr>
        <w:t xml:space="preserve"> / 4 + 0.</w:t>
      </w:r>
      <w:r w:rsidR="00AA4DA2">
        <w:rPr>
          <w:color w:val="4472C4" w:themeColor="accent5"/>
        </w:rPr>
        <w:t>31</w:t>
      </w:r>
      <w:r w:rsidRPr="00FA2541">
        <w:rPr>
          <w:color w:val="4472C4" w:themeColor="accent5"/>
        </w:rPr>
        <w:t xml:space="preserve"> / 4 + 0.</w:t>
      </w:r>
      <w:r w:rsidR="00AA4DA2">
        <w:rPr>
          <w:color w:val="4472C4" w:themeColor="accent5"/>
        </w:rPr>
        <w:t>31</w:t>
      </w:r>
      <w:r w:rsidRPr="00FA2541">
        <w:rPr>
          <w:color w:val="4472C4" w:themeColor="accent5"/>
        </w:rPr>
        <w:t xml:space="preserve"> / 4 + 0.</w:t>
      </w:r>
      <w:r w:rsidR="00AA4DA2">
        <w:rPr>
          <w:color w:val="4472C4" w:themeColor="accent5"/>
        </w:rPr>
        <w:t>23</w:t>
      </w:r>
      <w:r w:rsidRPr="00FA2541">
        <w:rPr>
          <w:color w:val="4472C4" w:themeColor="accent5"/>
        </w:rPr>
        <w:t xml:space="preserve"> / 4 =</w:t>
      </w:r>
      <w:r w:rsidRPr="001C2933">
        <w:rPr>
          <w:color w:val="FF0000"/>
        </w:rPr>
        <w:t xml:space="preserve"> </w:t>
      </w:r>
      <w:r w:rsidR="00967EEC">
        <w:rPr>
          <w:color w:val="FF0000"/>
        </w:rPr>
        <w:t>0.2</w:t>
      </w:r>
      <w:r w:rsidR="006E50B1">
        <w:rPr>
          <w:color w:val="FF0000"/>
        </w:rPr>
        <w:t>8</w:t>
      </w:r>
      <w:r>
        <w:br/>
        <w:t xml:space="preserve">(i.e., what is the probability that it rains on a random day in </w:t>
      </w:r>
      <w:r w:rsidR="00967EEC">
        <w:t>Stony Brook</w:t>
      </w:r>
      <w:r>
        <w:t>?)</w:t>
      </w:r>
      <w:r w:rsidR="000A22E9">
        <w:br/>
      </w:r>
      <w:r w:rsidR="000A22E9">
        <w:br/>
      </w:r>
      <w:r w:rsidR="000A22E9" w:rsidRPr="000A22E9">
        <w:rPr>
          <w:color w:val="0070C0"/>
        </w:rPr>
        <w:t>Incorrect! Pr[ raining ] = Pr[ “raining and winter” or “raining and summer” or “raining and spring” or “raining and fall” ]. Use the sum rule and definition of conditional probability.</w:t>
      </w:r>
      <w:r>
        <w:br/>
      </w:r>
    </w:p>
    <w:p w14:paraId="5A2FCCFA" w14:textId="3C0ED1EA" w:rsidR="00DC59B2" w:rsidRDefault="00FA2541" w:rsidP="00FA2541">
      <w:pPr>
        <w:pStyle w:val="ListParagraph"/>
        <w:numPr>
          <w:ilvl w:val="1"/>
          <w:numId w:val="3"/>
        </w:numPr>
      </w:pPr>
      <w:r>
        <w:t xml:space="preserve">Pr[ it’s winter | it’s </w:t>
      </w:r>
      <w:r w:rsidR="00967EEC">
        <w:t>raining or snowing</w:t>
      </w:r>
      <w:r w:rsidR="00967EEC">
        <w:t xml:space="preserve"> </w:t>
      </w:r>
      <w:r>
        <w:t xml:space="preserve">] = </w:t>
      </w:r>
      <w:r w:rsidRPr="00FA2541">
        <w:rPr>
          <w:color w:val="4472C4" w:themeColor="accent5"/>
        </w:rPr>
        <w:t>Pr[ raining | winter ] * Pr[ winter ] / Pr[ raining</w:t>
      </w:r>
      <w:r w:rsidR="00C8348C">
        <w:rPr>
          <w:color w:val="4472C4" w:themeColor="accent5"/>
        </w:rPr>
        <w:t xml:space="preserve"> </w:t>
      </w:r>
      <w:r w:rsidRPr="00FA2541">
        <w:rPr>
          <w:color w:val="4472C4" w:themeColor="accent5"/>
        </w:rPr>
        <w:t>] = 0.25 * 0.</w:t>
      </w:r>
      <w:r w:rsidR="00C8348C">
        <w:rPr>
          <w:color w:val="4472C4" w:themeColor="accent5"/>
        </w:rPr>
        <w:t>25</w:t>
      </w:r>
      <w:r w:rsidRPr="00FA2541">
        <w:rPr>
          <w:color w:val="4472C4" w:themeColor="accent5"/>
        </w:rPr>
        <w:t xml:space="preserve"> / 0.</w:t>
      </w:r>
      <w:r w:rsidR="00C8348C">
        <w:rPr>
          <w:color w:val="4472C4" w:themeColor="accent5"/>
        </w:rPr>
        <w:t>275</w:t>
      </w:r>
      <w:r w:rsidRPr="00FA2541">
        <w:rPr>
          <w:color w:val="4472C4" w:themeColor="accent5"/>
        </w:rPr>
        <w:t xml:space="preserve"> = </w:t>
      </w:r>
      <w:r w:rsidR="00C8348C">
        <w:rPr>
          <w:color w:val="FF0000"/>
        </w:rPr>
        <w:t>0.</w:t>
      </w:r>
      <w:r w:rsidR="006E50B1">
        <w:rPr>
          <w:color w:val="FF0000"/>
        </w:rPr>
        <w:t>23</w:t>
      </w:r>
      <w:r>
        <w:br/>
      </w:r>
      <w:r w:rsidR="00045FDA">
        <w:br/>
      </w:r>
      <w:r w:rsidR="00045FDA" w:rsidRPr="00045FDA">
        <w:rPr>
          <w:color w:val="0070C0"/>
        </w:rPr>
        <w:t xml:space="preserve">Incorrect! </w:t>
      </w:r>
      <w:r w:rsidRPr="00045FDA">
        <w:rPr>
          <w:color w:val="0070C0"/>
        </w:rPr>
        <w:t xml:space="preserve">if you were told that on a particular day it was raining in Seattle, what would be the probability that </w:t>
      </w:r>
      <w:r w:rsidR="00045FDA" w:rsidRPr="00045FDA">
        <w:rPr>
          <w:color w:val="0070C0"/>
        </w:rPr>
        <w:t>this day would be a winter day? Use Bayes rule.</w:t>
      </w:r>
    </w:p>
    <w:sectPr w:rsidR="00DC59B2" w:rsidSect="00DE72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B8167" w14:textId="77777777" w:rsidR="00152083" w:rsidRDefault="00152083" w:rsidP="00B557A1">
      <w:r>
        <w:separator/>
      </w:r>
    </w:p>
  </w:endnote>
  <w:endnote w:type="continuationSeparator" w:id="0">
    <w:p w14:paraId="53252766" w14:textId="77777777" w:rsidR="00152083" w:rsidRDefault="00152083" w:rsidP="00B5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6AB32" w14:textId="77777777" w:rsidR="00152083" w:rsidRDefault="00152083" w:rsidP="00B557A1">
      <w:r>
        <w:separator/>
      </w:r>
    </w:p>
  </w:footnote>
  <w:footnote w:type="continuationSeparator" w:id="0">
    <w:p w14:paraId="6B1BA800" w14:textId="77777777" w:rsidR="00152083" w:rsidRDefault="00152083" w:rsidP="00B55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67266" w14:textId="43F37C1E" w:rsidR="00B557A1" w:rsidRDefault="00B557A1">
    <w:pPr>
      <w:pStyle w:val="Header"/>
    </w:pPr>
    <w:r>
      <w:t>BIO 211 (</w:t>
    </w:r>
    <w:r w:rsidR="00B618FA">
      <w:t>Spring</w:t>
    </w:r>
    <w:r>
      <w:t xml:space="preserve"> 201</w:t>
    </w:r>
    <w:r w:rsidR="00B618FA">
      <w:t>8</w:t>
    </w:r>
    <w:r>
      <w:t>)</w:t>
    </w:r>
  </w:p>
  <w:p w14:paraId="11FF8AB9" w14:textId="24B732E7" w:rsidR="00B557A1" w:rsidRDefault="00B618FA">
    <w:pPr>
      <w:pStyle w:val="Header"/>
    </w:pPr>
    <w:r>
      <w:t>Quiz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5E85"/>
    <w:multiLevelType w:val="hybridMultilevel"/>
    <w:tmpl w:val="AD7E49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4FE"/>
    <w:multiLevelType w:val="hybridMultilevel"/>
    <w:tmpl w:val="5D7A7338"/>
    <w:lvl w:ilvl="0" w:tplc="2B782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28467E"/>
    <w:multiLevelType w:val="hybridMultilevel"/>
    <w:tmpl w:val="3586BBE8"/>
    <w:lvl w:ilvl="0" w:tplc="2B782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7A1"/>
    <w:rsid w:val="00020B5A"/>
    <w:rsid w:val="000316CD"/>
    <w:rsid w:val="00033798"/>
    <w:rsid w:val="00045FDA"/>
    <w:rsid w:val="0004777B"/>
    <w:rsid w:val="000A22E9"/>
    <w:rsid w:val="000A5B0C"/>
    <w:rsid w:val="000B5A5E"/>
    <w:rsid w:val="000C5DA4"/>
    <w:rsid w:val="000F7CCE"/>
    <w:rsid w:val="001151F4"/>
    <w:rsid w:val="001227BC"/>
    <w:rsid w:val="001476DD"/>
    <w:rsid w:val="00152083"/>
    <w:rsid w:val="00181F53"/>
    <w:rsid w:val="001A78AB"/>
    <w:rsid w:val="001B6C1D"/>
    <w:rsid w:val="001E2A3B"/>
    <w:rsid w:val="001F0252"/>
    <w:rsid w:val="002379D8"/>
    <w:rsid w:val="00247BC0"/>
    <w:rsid w:val="002A0183"/>
    <w:rsid w:val="002D1806"/>
    <w:rsid w:val="002E09A0"/>
    <w:rsid w:val="002E40B1"/>
    <w:rsid w:val="00315F0E"/>
    <w:rsid w:val="003301FB"/>
    <w:rsid w:val="00331AFE"/>
    <w:rsid w:val="00373846"/>
    <w:rsid w:val="0039065B"/>
    <w:rsid w:val="003959C2"/>
    <w:rsid w:val="003A1A04"/>
    <w:rsid w:val="003A7979"/>
    <w:rsid w:val="003C4698"/>
    <w:rsid w:val="003C7117"/>
    <w:rsid w:val="003E2E37"/>
    <w:rsid w:val="004305D7"/>
    <w:rsid w:val="004315F1"/>
    <w:rsid w:val="004703BC"/>
    <w:rsid w:val="004759C7"/>
    <w:rsid w:val="004C1902"/>
    <w:rsid w:val="004E2874"/>
    <w:rsid w:val="004F4176"/>
    <w:rsid w:val="00507C06"/>
    <w:rsid w:val="00516433"/>
    <w:rsid w:val="00547C91"/>
    <w:rsid w:val="00567DC4"/>
    <w:rsid w:val="00594B0E"/>
    <w:rsid w:val="00607932"/>
    <w:rsid w:val="00632E92"/>
    <w:rsid w:val="006B331A"/>
    <w:rsid w:val="006D312F"/>
    <w:rsid w:val="006E50B1"/>
    <w:rsid w:val="006F276C"/>
    <w:rsid w:val="007244C1"/>
    <w:rsid w:val="007366FE"/>
    <w:rsid w:val="00741883"/>
    <w:rsid w:val="007574DA"/>
    <w:rsid w:val="00765441"/>
    <w:rsid w:val="00774861"/>
    <w:rsid w:val="007B1608"/>
    <w:rsid w:val="007B5943"/>
    <w:rsid w:val="007D7AC1"/>
    <w:rsid w:val="008639A0"/>
    <w:rsid w:val="008754F2"/>
    <w:rsid w:val="008B1654"/>
    <w:rsid w:val="008C7A1B"/>
    <w:rsid w:val="008F2E8F"/>
    <w:rsid w:val="00911341"/>
    <w:rsid w:val="00911D01"/>
    <w:rsid w:val="00925AD0"/>
    <w:rsid w:val="00947827"/>
    <w:rsid w:val="00961B40"/>
    <w:rsid w:val="00967EEC"/>
    <w:rsid w:val="00972D38"/>
    <w:rsid w:val="009A6514"/>
    <w:rsid w:val="009C3BBA"/>
    <w:rsid w:val="00A00E60"/>
    <w:rsid w:val="00A86E5F"/>
    <w:rsid w:val="00AA29E2"/>
    <w:rsid w:val="00AA4DA2"/>
    <w:rsid w:val="00AB0CAE"/>
    <w:rsid w:val="00B20821"/>
    <w:rsid w:val="00B353EB"/>
    <w:rsid w:val="00B35B84"/>
    <w:rsid w:val="00B44B1E"/>
    <w:rsid w:val="00B51A1D"/>
    <w:rsid w:val="00B557A1"/>
    <w:rsid w:val="00B618FA"/>
    <w:rsid w:val="00B64B6A"/>
    <w:rsid w:val="00B87A34"/>
    <w:rsid w:val="00BA1E1E"/>
    <w:rsid w:val="00BA5ACB"/>
    <w:rsid w:val="00BB5D44"/>
    <w:rsid w:val="00BF32F9"/>
    <w:rsid w:val="00C33DC1"/>
    <w:rsid w:val="00C43DE3"/>
    <w:rsid w:val="00C62DD0"/>
    <w:rsid w:val="00C74A04"/>
    <w:rsid w:val="00C81E57"/>
    <w:rsid w:val="00C8348C"/>
    <w:rsid w:val="00C841C7"/>
    <w:rsid w:val="00C92B7A"/>
    <w:rsid w:val="00CA25B3"/>
    <w:rsid w:val="00CB6B9E"/>
    <w:rsid w:val="00CF5176"/>
    <w:rsid w:val="00D117AC"/>
    <w:rsid w:val="00D37E14"/>
    <w:rsid w:val="00D40ED9"/>
    <w:rsid w:val="00D42C12"/>
    <w:rsid w:val="00D51711"/>
    <w:rsid w:val="00D74956"/>
    <w:rsid w:val="00DA3B3E"/>
    <w:rsid w:val="00DC59B2"/>
    <w:rsid w:val="00DD2701"/>
    <w:rsid w:val="00DE7253"/>
    <w:rsid w:val="00DF01B9"/>
    <w:rsid w:val="00E02DD2"/>
    <w:rsid w:val="00E25589"/>
    <w:rsid w:val="00E401D6"/>
    <w:rsid w:val="00E55A0D"/>
    <w:rsid w:val="00EA45F2"/>
    <w:rsid w:val="00ED55C2"/>
    <w:rsid w:val="00EE1A03"/>
    <w:rsid w:val="00EF0957"/>
    <w:rsid w:val="00F2158C"/>
    <w:rsid w:val="00F718F7"/>
    <w:rsid w:val="00F977E8"/>
    <w:rsid w:val="00FA2541"/>
    <w:rsid w:val="00FB0037"/>
    <w:rsid w:val="00F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F7E0A"/>
  <w14:defaultImageDpi w14:val="32767"/>
  <w15:docId w15:val="{D92BE384-BD3E-AD46-886A-39DA9A10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7A1"/>
  </w:style>
  <w:style w:type="paragraph" w:styleId="Footer">
    <w:name w:val="footer"/>
    <w:basedOn w:val="Normal"/>
    <w:link w:val="FooterChar"/>
    <w:uiPriority w:val="99"/>
    <w:unhideWhenUsed/>
    <w:rsid w:val="00B55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7A1"/>
  </w:style>
  <w:style w:type="paragraph" w:styleId="ListParagraph">
    <w:name w:val="List Paragraph"/>
    <w:basedOn w:val="Normal"/>
    <w:uiPriority w:val="34"/>
    <w:qFormat/>
    <w:rsid w:val="00020B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9C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A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Stony Brook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 Memming Park</dc:creator>
  <cp:keywords/>
  <dc:description/>
  <cp:lastModifiedBy>IL Memming Park</cp:lastModifiedBy>
  <cp:revision>39</cp:revision>
  <cp:lastPrinted>2017-10-19T15:19:00Z</cp:lastPrinted>
  <dcterms:created xsi:type="dcterms:W3CDTF">2017-10-19T15:30:00Z</dcterms:created>
  <dcterms:modified xsi:type="dcterms:W3CDTF">2018-03-27T14:32:00Z</dcterms:modified>
</cp:coreProperties>
</file>